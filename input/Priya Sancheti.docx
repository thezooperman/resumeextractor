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D2438" w14:textId="77777777" w:rsidR="00300FDE" w:rsidRDefault="00300FDE">
      <w:pPr>
        <w:spacing w:before="4" w:line="100" w:lineRule="exact"/>
        <w:rPr>
          <w:sz w:val="11"/>
          <w:szCs w:val="11"/>
        </w:rPr>
      </w:pPr>
    </w:p>
    <w:p w14:paraId="252365E4" w14:textId="77777777" w:rsidR="00300FDE" w:rsidRDefault="00674011">
      <w:pPr>
        <w:ind w:left="233"/>
        <w:rPr>
          <w:rFonts w:ascii="Arial" w:eastAsia="Arial" w:hAnsi="Arial" w:cs="Arial"/>
          <w:sz w:val="42"/>
          <w:szCs w:val="42"/>
        </w:rPr>
      </w:pPr>
      <w:r>
        <w:pict w14:anchorId="79CB5F22">
          <v:group id="_x0000_s1106" style="position:absolute;left:0;text-align:left;margin-left:36.25pt;margin-top:22.1pt;width:309.55pt;height:0;z-index:-251662848;mso-position-horizontal-relative:page;mso-position-vertical-relative:page" coordorigin="725,442" coordsize="6191,0">
            <v:shape id="_x0000_s1107" style="position:absolute;left:725;top:442;width:6191;height:0" coordorigin="725,442" coordsize="6191,0" path="m725,442r6191,e" filled="f" strokecolor="#adb9d4" strokeweight="1.0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585C61"/>
          <w:sz w:val="42"/>
          <w:szCs w:val="42"/>
        </w:rPr>
        <w:t xml:space="preserve">Priya </w:t>
      </w:r>
      <w:proofErr w:type="spellStart"/>
      <w:r>
        <w:rPr>
          <w:rFonts w:ascii="Arial" w:eastAsia="Arial" w:hAnsi="Arial" w:cs="Arial"/>
          <w:b/>
          <w:color w:val="585C61"/>
          <w:sz w:val="42"/>
          <w:szCs w:val="42"/>
        </w:rPr>
        <w:t>Sancheti</w:t>
      </w:r>
      <w:proofErr w:type="spellEnd"/>
    </w:p>
    <w:p w14:paraId="5A08A4BB" w14:textId="77777777" w:rsidR="00300FDE" w:rsidRDefault="00674011">
      <w:pPr>
        <w:tabs>
          <w:tab w:val="left" w:pos="6300"/>
        </w:tabs>
        <w:spacing w:before="37"/>
        <w:ind w:left="11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6C83B3"/>
          <w:w w:val="99"/>
          <w:u w:val="thick" w:color="ADB9D4"/>
        </w:rPr>
        <w:t xml:space="preserve"> </w:t>
      </w:r>
      <w:r>
        <w:rPr>
          <w:rFonts w:ascii="Arial" w:eastAsia="Arial" w:hAnsi="Arial" w:cs="Arial"/>
          <w:b/>
          <w:color w:val="6C83B3"/>
          <w:u w:val="thick" w:color="ADB9D4"/>
        </w:rPr>
        <w:t xml:space="preserve"> </w:t>
      </w:r>
      <w:r>
        <w:rPr>
          <w:rFonts w:ascii="Arial" w:eastAsia="Arial" w:hAnsi="Arial" w:cs="Arial"/>
          <w:b/>
          <w:color w:val="6C83B3"/>
          <w:w w:val="99"/>
          <w:u w:val="thick" w:color="ADB9D4"/>
        </w:rPr>
        <w:t xml:space="preserve">Gurgaon, India </w:t>
      </w:r>
      <w:r>
        <w:rPr>
          <w:rFonts w:ascii="Arial" w:eastAsia="Arial" w:hAnsi="Arial" w:cs="Arial"/>
          <w:b/>
          <w:color w:val="6C83B3"/>
          <w:u w:val="thick" w:color="ADB9D4"/>
        </w:rPr>
        <w:tab/>
      </w:r>
    </w:p>
    <w:p w14:paraId="18A49006" w14:textId="77777777" w:rsidR="00300FDE" w:rsidRDefault="00674011">
      <w:pPr>
        <w:spacing w:before="71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color w:val="3A3D42"/>
          <w:w w:val="99"/>
        </w:rPr>
        <w:t>Contact</w:t>
      </w:r>
    </w:p>
    <w:p w14:paraId="7C35F3D8" w14:textId="77777777" w:rsidR="00300FDE" w:rsidRDefault="00674011">
      <w:pPr>
        <w:spacing w:before="87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color w:val="3A3D42"/>
          <w:w w:val="99"/>
        </w:rPr>
        <w:t>Tel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:</w:t>
      </w:r>
      <w:proofErr w:type="gramEnd"/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+91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8800848151</w:t>
      </w:r>
    </w:p>
    <w:p w14:paraId="3CD8921E" w14:textId="1AF4F8BF" w:rsidR="00300FDE" w:rsidRDefault="00674011">
      <w:pPr>
        <w:spacing w:before="39" w:line="220" w:lineRule="exact"/>
        <w:rPr>
          <w:rFonts w:ascii="Arial" w:eastAsia="Arial" w:hAnsi="Arial" w:cs="Arial"/>
        </w:rPr>
        <w:sectPr w:rsidR="00300FDE">
          <w:type w:val="continuous"/>
          <w:pgSz w:w="11920" w:h="16840"/>
          <w:pgMar w:top="400" w:right="800" w:bottom="280" w:left="600" w:header="720" w:footer="720" w:gutter="0"/>
          <w:cols w:num="2" w:space="720" w:equalWidth="0">
            <w:col w:w="6316" w:space="333"/>
            <w:col w:w="3871"/>
          </w:cols>
        </w:sectPr>
      </w:pPr>
      <w:r>
        <w:rPr>
          <w:rFonts w:ascii="Arial" w:eastAsia="Arial" w:hAnsi="Arial" w:cs="Arial"/>
          <w:b/>
          <w:color w:val="3A3D42"/>
          <w:w w:val="99"/>
          <w:position w:val="-1"/>
        </w:rPr>
        <w:t>e-mail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: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sanchetipriya0@gmail.com</w:t>
      </w:r>
      <w:bookmarkStart w:id="0" w:name="_GoBack"/>
      <w:bookmarkEnd w:id="0"/>
    </w:p>
    <w:p w14:paraId="5B6A4B0F" w14:textId="77777777" w:rsidR="00300FDE" w:rsidRDefault="00300FDE">
      <w:pPr>
        <w:spacing w:before="2" w:line="180" w:lineRule="exact"/>
        <w:rPr>
          <w:sz w:val="18"/>
          <w:szCs w:val="18"/>
        </w:rPr>
      </w:pPr>
    </w:p>
    <w:p w14:paraId="17CE6734" w14:textId="77777777" w:rsidR="00300FDE" w:rsidRDefault="00674011">
      <w:pPr>
        <w:spacing w:before="34"/>
        <w:ind w:left="24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</w:rPr>
        <w:t>Objective</w:t>
      </w:r>
    </w:p>
    <w:p w14:paraId="6459E6D1" w14:textId="77777777" w:rsidR="00300FDE" w:rsidRDefault="00300FDE">
      <w:pPr>
        <w:spacing w:before="6" w:line="120" w:lineRule="exact"/>
        <w:rPr>
          <w:sz w:val="12"/>
          <w:szCs w:val="12"/>
        </w:rPr>
      </w:pPr>
    </w:p>
    <w:p w14:paraId="67F8D137" w14:textId="77777777" w:rsidR="00300FDE" w:rsidRDefault="00674011">
      <w:pPr>
        <w:spacing w:line="220" w:lineRule="exact"/>
        <w:ind w:left="24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  <w:position w:val="-1"/>
        </w:rPr>
        <w:t>Seeking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a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position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that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challenges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&amp;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gives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me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opportunity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to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learn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and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contribute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to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organization’s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growth</w:t>
      </w:r>
    </w:p>
    <w:p w14:paraId="4F7F1D65" w14:textId="77777777" w:rsidR="00300FDE" w:rsidRDefault="00300FDE">
      <w:pPr>
        <w:spacing w:before="4" w:line="200" w:lineRule="exact"/>
        <w:sectPr w:rsidR="00300FDE">
          <w:type w:val="continuous"/>
          <w:pgSz w:w="11920" w:h="16840"/>
          <w:pgMar w:top="400" w:right="800" w:bottom="280" w:left="600" w:header="720" w:footer="720" w:gutter="0"/>
          <w:cols w:space="720"/>
        </w:sectPr>
      </w:pPr>
    </w:p>
    <w:p w14:paraId="5A97938A" w14:textId="77777777" w:rsidR="00300FDE" w:rsidRDefault="00674011">
      <w:pPr>
        <w:spacing w:before="34"/>
        <w:ind w:left="242" w:right="-47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</w:rPr>
        <w:t>Education</w:t>
      </w:r>
    </w:p>
    <w:p w14:paraId="04040BE6" w14:textId="77777777" w:rsidR="00300FDE" w:rsidRDefault="00674011">
      <w:pPr>
        <w:spacing w:before="87"/>
        <w:ind w:left="766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2015</w:t>
      </w:r>
    </w:p>
    <w:p w14:paraId="2A492636" w14:textId="77777777" w:rsidR="00300FDE" w:rsidRDefault="00674011">
      <w:pPr>
        <w:spacing w:before="39" w:line="220" w:lineRule="exact"/>
        <w:ind w:left="766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  <w:position w:val="-1"/>
        </w:rPr>
        <w:t>2013</w:t>
      </w:r>
    </w:p>
    <w:p w14:paraId="534BAD2C" w14:textId="77777777" w:rsidR="00300FDE" w:rsidRDefault="00674011">
      <w:pPr>
        <w:spacing w:before="1" w:line="140" w:lineRule="exact"/>
        <w:rPr>
          <w:sz w:val="15"/>
          <w:szCs w:val="15"/>
        </w:rPr>
      </w:pPr>
      <w:r>
        <w:br w:type="column"/>
      </w:r>
    </w:p>
    <w:p w14:paraId="193F5CBC" w14:textId="77777777" w:rsidR="00300FDE" w:rsidRDefault="00300FDE">
      <w:pPr>
        <w:spacing w:line="200" w:lineRule="exact"/>
      </w:pPr>
    </w:p>
    <w:p w14:paraId="2ED5536B" w14:textId="77777777" w:rsidR="00300FDE" w:rsidRDefault="00674011">
      <w:pPr>
        <w:ind w:right="-2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MSc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Mathematics,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w w:val="99"/>
        </w:rPr>
        <w:t>Miranda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House,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University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Delhi</w:t>
      </w:r>
    </w:p>
    <w:p w14:paraId="48EDEF69" w14:textId="77777777" w:rsidR="00300FDE" w:rsidRDefault="00674011">
      <w:pPr>
        <w:spacing w:before="39" w:line="220" w:lineRule="exact"/>
        <w:ind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  <w:position w:val="-1"/>
        </w:rPr>
        <w:t>BSc.</w:t>
      </w:r>
      <w:r>
        <w:rPr>
          <w:rFonts w:ascii="Arial" w:eastAsia="Arial" w:hAnsi="Arial" w:cs="Arial"/>
          <w:b/>
          <w:position w:val="-1"/>
        </w:rPr>
        <w:t xml:space="preserve"> </w:t>
      </w:r>
      <w:r>
        <w:rPr>
          <w:rFonts w:ascii="Arial" w:eastAsia="Arial" w:hAnsi="Arial" w:cs="Arial"/>
          <w:b/>
          <w:w w:val="99"/>
          <w:position w:val="-1"/>
        </w:rPr>
        <w:t>Mathematics,</w:t>
      </w:r>
      <w:r>
        <w:rPr>
          <w:rFonts w:ascii="Arial" w:eastAsia="Arial" w:hAnsi="Arial" w:cs="Arial"/>
          <w:b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Miranda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House,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University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of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Delhi</w:t>
      </w:r>
    </w:p>
    <w:p w14:paraId="6B066A2E" w14:textId="77777777" w:rsidR="00300FDE" w:rsidRDefault="00674011">
      <w:pPr>
        <w:spacing w:before="1" w:line="140" w:lineRule="exact"/>
        <w:rPr>
          <w:sz w:val="15"/>
          <w:szCs w:val="15"/>
        </w:rPr>
      </w:pPr>
      <w:r>
        <w:br w:type="column"/>
      </w:r>
    </w:p>
    <w:p w14:paraId="70245B26" w14:textId="77777777" w:rsidR="00300FDE" w:rsidRDefault="00300FDE">
      <w:pPr>
        <w:spacing w:line="200" w:lineRule="exact"/>
      </w:pPr>
    </w:p>
    <w:p w14:paraId="3DC9A522" w14:textId="77777777" w:rsidR="00300FDE" w:rsidRDefault="0067401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83.13%</w:t>
      </w:r>
    </w:p>
    <w:p w14:paraId="7BD0EB94" w14:textId="77777777" w:rsidR="00300FDE" w:rsidRDefault="00674011">
      <w:pPr>
        <w:spacing w:before="39" w:line="220" w:lineRule="exact"/>
        <w:rPr>
          <w:rFonts w:ascii="Arial" w:eastAsia="Arial" w:hAnsi="Arial" w:cs="Arial"/>
        </w:rPr>
        <w:sectPr w:rsidR="00300FDE">
          <w:type w:val="continuous"/>
          <w:pgSz w:w="11920" w:h="16840"/>
          <w:pgMar w:top="400" w:right="800" w:bottom="280" w:left="600" w:header="720" w:footer="720" w:gutter="0"/>
          <w:cols w:num="3" w:space="720" w:equalWidth="0">
            <w:col w:w="1208" w:space="631"/>
            <w:col w:w="4900" w:space="2172"/>
            <w:col w:w="1609"/>
          </w:cols>
        </w:sectPr>
      </w:pPr>
      <w:r>
        <w:rPr>
          <w:rFonts w:ascii="Arial" w:eastAsia="Arial" w:hAnsi="Arial" w:cs="Arial"/>
          <w:b/>
          <w:w w:val="99"/>
          <w:position w:val="-1"/>
        </w:rPr>
        <w:t>91.71%</w:t>
      </w:r>
    </w:p>
    <w:p w14:paraId="18EA91FE" w14:textId="77777777" w:rsidR="00300FDE" w:rsidRDefault="00674011">
      <w:pPr>
        <w:spacing w:before="46"/>
        <w:ind w:left="766"/>
        <w:rPr>
          <w:rFonts w:ascii="Arial" w:eastAsia="Arial" w:hAnsi="Arial" w:cs="Arial"/>
        </w:rPr>
      </w:pPr>
      <w:r>
        <w:pict w14:anchorId="0A0D895A">
          <v:group id="_x0000_s1096" style="position:absolute;left:0;text-align:left;margin-left:36.3pt;margin-top:722.95pt;width:519.6pt;height:86.4pt;z-index:-251654656;mso-position-horizontal-relative:page;mso-position-vertical-relative:page" coordorigin="726,14459" coordsize="10392,1728">
            <v:shape id="_x0000_s1105" style="position:absolute;left:10999;top:14491;width:98;height:269" coordorigin="10999,14491" coordsize="98,269" path="m10999,14760r99,l11098,14491r-99,l10999,14760xe" fillcolor="#eaecf4" stroked="f">
              <v:path arrowok="t"/>
            </v:shape>
            <v:shape id="_x0000_s1104" style="position:absolute;left:746;top:14491;width:98;height:269" coordorigin="746,14491" coordsize="98,269" path="m746,14760r99,l845,14491r-99,l746,14760xe" fillcolor="#eaecf4" stroked="f">
              <v:path arrowok="t"/>
            </v:shape>
            <v:shape id="_x0000_s1103" style="position:absolute;left:845;top:14491;width:10154;height:269" coordorigin="845,14491" coordsize="10154,269" path="m845,14760r10154,l10999,14491r-10154,l845,14760xe" fillcolor="#eaecf4" stroked="f">
              <v:path arrowok="t"/>
            </v:shape>
            <v:shape id="_x0000_s1102" style="position:absolute;left:746;top:14479;width:10351;height:0" coordorigin="746,14479" coordsize="10351,0" path="m746,14479r10352,e" filled="f" strokecolor="#adb9d4" strokeweight="1.06pt">
              <v:path arrowok="t"/>
            </v:shape>
            <v:shape id="_x0000_s1101" style="position:absolute;left:746;top:14767;width:10351;height:0" coordorigin="746,14767" coordsize="10351,0" path="m746,14767r10352,e" filled="f" strokecolor="#adb9d4" strokeweight=".82pt">
              <v:path arrowok="t"/>
            </v:shape>
            <v:shape id="_x0000_s1100" style="position:absolute;left:746;top:14796;width:10351;height:0" coordorigin="746,14796" coordsize="10351,0" path="m746,14796r10352,e" filled="f" strokecolor="#adb9d4" strokeweight=".82pt">
              <v:path arrowok="t"/>
            </v:shape>
            <v:shape id="_x0000_s1099" style="position:absolute;left:737;top:14469;width:0;height:1707" coordorigin="737,14469" coordsize="0,1707" path="m737,14469r,1707e" filled="f" strokecolor="#adb9d4" strokeweight="1.06pt">
              <v:path arrowok="t"/>
            </v:shape>
            <v:shape id="_x0000_s1098" style="position:absolute;left:746;top:16166;width:10351;height:0" coordorigin="746,16166" coordsize="10351,0" path="m746,16166r10352,e" filled="f" strokecolor="#adb9d4" strokeweight=".37392mm">
              <v:path arrowok="t"/>
            </v:shape>
            <v:shape id="_x0000_s1097" style="position:absolute;left:11107;top:14469;width:0;height:1707" coordorigin="11107,14469" coordsize="0,1707" path="m11107,14469r,1707e" filled="f" strokecolor="#adb9d4" strokeweight="1.06pt">
              <v:path arrowok="t"/>
            </v:shape>
            <w10:wrap anchorx="page" anchory="page"/>
          </v:group>
        </w:pict>
      </w:r>
      <w:r>
        <w:pict w14:anchorId="445AE7AF">
          <v:group id="_x0000_s1086" style="position:absolute;left:0;text-align:left;margin-left:36.2pt;margin-top:113.35pt;width:519.95pt;height:72.8pt;z-index:-251655680;mso-position-horizontal-relative:page;mso-position-vertical-relative:page" coordorigin="724,2267" coordsize="10399,1456">
            <v:shape id="_x0000_s1095" style="position:absolute;left:11004;top:2297;width:98;height:271" coordorigin="11004,2297" coordsize="98,271" path="m11004,2568r98,l11102,2297r-98,l11004,2568xe" fillcolor="#eaecf4" stroked="f">
              <v:path arrowok="t"/>
            </v:shape>
            <v:shape id="_x0000_s1094" style="position:absolute;left:744;top:2297;width:98;height:271" coordorigin="744,2297" coordsize="98,271" path="m744,2568r98,l842,2297r-98,l744,2568xe" fillcolor="#eaecf4" stroked="f">
              <v:path arrowok="t"/>
            </v:shape>
            <v:shape id="_x0000_s1093" style="position:absolute;left:842;top:2297;width:10162;height:271" coordorigin="842,2297" coordsize="10162,271" path="m842,2568r10162,l11004,2297r-10162,l842,2568xe" fillcolor="#eaecf4" stroked="f">
              <v:path arrowok="t"/>
            </v:shape>
            <v:shape id="_x0000_s1092" style="position:absolute;left:744;top:2288;width:10358;height:0" coordorigin="744,2288" coordsize="10358,0" path="m744,2288r10358,e" filled="f" strokecolor="#adb9d4" strokeweight="1.06pt">
              <v:path arrowok="t"/>
            </v:shape>
            <v:shape id="_x0000_s1091" style="position:absolute;left:744;top:2576;width:10358;height:0" coordorigin="744,2576" coordsize="10358,0" path="m744,2576r10358,e" filled="f" strokecolor="#adb9d4" strokeweight=".82pt">
              <v:path arrowok="t"/>
            </v:shape>
            <v:shape id="_x0000_s1090" style="position:absolute;left:744;top:2604;width:10358;height:0" coordorigin="744,2604" coordsize="10358,0" path="m744,2604r10358,e" filled="f" strokecolor="#adb9d4" strokeweight=".82pt">
              <v:path arrowok="t"/>
            </v:shape>
            <v:shape id="_x0000_s1089" style="position:absolute;left:734;top:2278;width:0;height:1435" coordorigin="734,2278" coordsize="0,1435" path="m734,2278r,1435e" filled="f" strokecolor="#adb9d4" strokeweight="1.06pt">
              <v:path arrowok="t"/>
            </v:shape>
            <v:shape id="_x0000_s1088" style="position:absolute;left:744;top:3704;width:10358;height:0" coordorigin="744,3704" coordsize="10358,0" path="m744,3704r10358,e" filled="f" strokecolor="#adb9d4" strokeweight="1.06pt">
              <v:path arrowok="t"/>
            </v:shape>
            <v:shape id="_x0000_s1087" style="position:absolute;left:11112;top:2278;width:0;height:1435" coordorigin="11112,2278" coordsize="0,1435" path="m11112,2278r,1435e" filled="f" strokecolor="#adb9d4" strokeweight="1.06pt">
              <v:path arrowok="t"/>
            </v:shape>
            <w10:wrap anchorx="page" anchory="page"/>
          </v:group>
        </w:pict>
      </w:r>
      <w:r>
        <w:pict w14:anchorId="6E7701EF">
          <v:group id="_x0000_s1076" style="position:absolute;left:0;text-align:left;margin-left:36.2pt;margin-top:658.85pt;width:519.95pt;height:59.25pt;z-index:-251656704;mso-position-horizontal-relative:page;mso-position-vertical-relative:page" coordorigin="724,13177" coordsize="10399,1185">
            <v:shape id="_x0000_s1085" style="position:absolute;left:11004;top:13207;width:98;height:271" coordorigin="11004,13207" coordsize="98,271" path="m11004,13478r98,l11102,13207r-98,l11004,13478xe" fillcolor="#eaecf4" stroked="f">
              <v:path arrowok="t"/>
            </v:shape>
            <v:shape id="_x0000_s1084" style="position:absolute;left:744;top:13207;width:98;height:271" coordorigin="744,13207" coordsize="98,271" path="m744,13478r98,l842,13207r-98,l744,13478xe" fillcolor="#eaecf4" stroked="f">
              <v:path arrowok="t"/>
            </v:shape>
            <v:shape id="_x0000_s1083" style="position:absolute;left:842;top:13207;width:10162;height:271" coordorigin="842,13207" coordsize="10162,271" path="m842,13478r10162,l11004,13207r-10162,l842,13478xe" fillcolor="#eaecf4" stroked="f">
              <v:path arrowok="t"/>
            </v:shape>
            <v:shape id="_x0000_s1082" style="position:absolute;left:744;top:13197;width:10358;height:0" coordorigin="744,13197" coordsize="10358,0" path="m744,13197r10358,e" filled="f" strokecolor="#adb9d4" strokeweight="1.06pt">
              <v:path arrowok="t"/>
            </v:shape>
            <v:shape id="_x0000_s1081" style="position:absolute;left:744;top:13485;width:10358;height:0" coordorigin="744,13485" coordsize="10358,0" path="m744,13485r10358,e" filled="f" strokecolor="#adb9d4" strokeweight=".82pt">
              <v:path arrowok="t"/>
            </v:shape>
            <v:shape id="_x0000_s1080" style="position:absolute;left:744;top:13514;width:10358;height:0" coordorigin="744,13514" coordsize="10358,0" path="m744,13514r10358,e" filled="f" strokecolor="#adb9d4" strokeweight=".82pt">
              <v:path arrowok="t"/>
            </v:shape>
            <v:shape id="_x0000_s1079" style="position:absolute;left:734;top:13188;width:0;height:1164" coordorigin="734,13188" coordsize="0,1164" path="m734,13188r,1164e" filled="f" strokecolor="#adb9d4" strokeweight="1.06pt">
              <v:path arrowok="t"/>
            </v:shape>
            <v:shape id="_x0000_s1078" style="position:absolute;left:744;top:14342;width:10358;height:0" coordorigin="744,14342" coordsize="10358,0" path="m744,14342r10358,e" filled="f" strokecolor="#adb9d4" strokeweight=".37392mm">
              <v:path arrowok="t"/>
            </v:shape>
            <v:shape id="_x0000_s1077" style="position:absolute;left:11112;top:13188;width:0;height:1164" coordorigin="11112,13188" coordsize="0,1164" path="m11112,13188r,1164e" filled="f" strokecolor="#adb9d4" strokeweight="1.06pt">
              <v:path arrowok="t"/>
            </v:shape>
            <w10:wrap anchorx="page" anchory="page"/>
          </v:group>
        </w:pict>
      </w:r>
      <w:r>
        <w:pict w14:anchorId="66921419">
          <v:group id="_x0000_s1066" style="position:absolute;left:0;text-align:left;margin-left:36.2pt;margin-top:607.5pt;width:519.95pt;height:45.8pt;z-index:-251657728;mso-position-horizontal-relative:page;mso-position-vertical-relative:page" coordorigin="724,12150" coordsize="10399,916">
            <v:shape id="_x0000_s1075" style="position:absolute;left:11004;top:12180;width:98;height:271" coordorigin="11004,12180" coordsize="98,271" path="m11004,12451r98,l11102,12180r-98,l11004,12451xe" fillcolor="#eaecf4" stroked="f">
              <v:path arrowok="t"/>
            </v:shape>
            <v:shape id="_x0000_s1074" style="position:absolute;left:744;top:12180;width:98;height:271" coordorigin="744,12180" coordsize="98,271" path="m744,12451r98,l842,12180r-98,l744,12451xe" fillcolor="#eaecf4" stroked="f">
              <v:path arrowok="t"/>
            </v:shape>
            <v:shape id="_x0000_s1073" style="position:absolute;left:842;top:12180;width:10162;height:271" coordorigin="842,12180" coordsize="10162,271" path="m842,12451r10162,l11004,12180r-10162,l842,12451xe" fillcolor="#eaecf4" stroked="f">
              <v:path arrowok="t"/>
            </v:shape>
            <v:shape id="_x0000_s1072" style="position:absolute;left:744;top:12170;width:10358;height:0" coordorigin="744,12170" coordsize="10358,0" path="m744,12170r10358,e" filled="f" strokecolor="#adb9d4" strokeweight="1.06pt">
              <v:path arrowok="t"/>
            </v:shape>
            <v:shape id="_x0000_s1071" style="position:absolute;left:744;top:12458;width:10358;height:0" coordorigin="744,12458" coordsize="10358,0" path="m744,12458r10358,e" filled="f" strokecolor="#adb9d4" strokeweight=".82pt">
              <v:path arrowok="t"/>
            </v:shape>
            <v:shape id="_x0000_s1070" style="position:absolute;left:744;top:12487;width:10358;height:0" coordorigin="744,12487" coordsize="10358,0" path="m744,12487r10358,e" filled="f" strokecolor="#adb9d4" strokeweight=".82pt">
              <v:path arrowok="t"/>
            </v:shape>
            <v:shape id="_x0000_s1069" style="position:absolute;left:734;top:12160;width:0;height:895" coordorigin="734,12160" coordsize="0,895" path="m734,12160r,896e" filled="f" strokecolor="#adb9d4" strokeweight="1.06pt">
              <v:path arrowok="t"/>
            </v:shape>
            <v:shape id="_x0000_s1068" style="position:absolute;left:744;top:13046;width:10358;height:0" coordorigin="744,13046" coordsize="10358,0" path="m744,13046r10358,e" filled="f" strokecolor="#adb9d4" strokeweight="1.06pt">
              <v:path arrowok="t"/>
            </v:shape>
            <v:shape id="_x0000_s1067" style="position:absolute;left:11112;top:12160;width:0;height:895" coordorigin="11112,12160" coordsize="0,895" path="m11112,12160r,896e" filled="f" strokecolor="#adb9d4" strokeweight="1.06pt">
              <v:path arrowok="t"/>
            </v:shape>
            <w10:wrap anchorx="page" anchory="page"/>
          </v:group>
        </w:pict>
      </w:r>
      <w:r>
        <w:pict w14:anchorId="0D1A010A">
          <v:group id="_x0000_s1056" style="position:absolute;left:0;text-align:left;margin-left:36.2pt;margin-top:505.6pt;width:519.95pt;height:96.35pt;z-index:-251658752;mso-position-horizontal-relative:page;mso-position-vertical-relative:page" coordorigin="724,10112" coordsize="10399,1927">
            <v:shape id="_x0000_s1065" style="position:absolute;left:11004;top:10144;width:98;height:269" coordorigin="11004,10144" coordsize="98,269" path="m11004,10413r98,l11102,10144r-98,l11004,10413xe" fillcolor="#eaecf4" stroked="f">
              <v:path arrowok="t"/>
            </v:shape>
            <v:shape id="_x0000_s1064" style="position:absolute;left:744;top:10144;width:98;height:269" coordorigin="744,10144" coordsize="98,269" path="m744,10413r98,l842,10144r-98,l744,10413xe" fillcolor="#eaecf4" stroked="f">
              <v:path arrowok="t"/>
            </v:shape>
            <v:shape id="_x0000_s1063" style="position:absolute;left:842;top:10144;width:10162;height:269" coordorigin="842,10144" coordsize="10162,269" path="m842,10413r10162,l11004,10144r-10162,l842,10413xe" fillcolor="#eaecf4" stroked="f">
              <v:path arrowok="t"/>
            </v:shape>
            <v:shape id="_x0000_s1062" style="position:absolute;left:744;top:10132;width:10358;height:0" coordorigin="744,10132" coordsize="10358,0" path="m744,10132r10358,e" filled="f" strokecolor="#adb9d4" strokeweight="1.06pt">
              <v:path arrowok="t"/>
            </v:shape>
            <v:shape id="_x0000_s1061" style="position:absolute;left:744;top:10420;width:10358;height:0" coordorigin="744,10420" coordsize="10358,0" path="m744,10420r10358,e" filled="f" strokecolor="#adb9d4" strokeweight=".82pt">
              <v:path arrowok="t"/>
            </v:shape>
            <v:shape id="_x0000_s1060" style="position:absolute;left:744;top:10449;width:10358;height:0" coordorigin="744,10449" coordsize="10358,0" path="m744,10449r10358,e" filled="f" strokecolor="#adb9d4" strokeweight=".82pt">
              <v:path arrowok="t"/>
            </v:shape>
            <v:shape id="_x0000_s1059" style="position:absolute;left:734;top:10122;width:0;height:1906" coordorigin="734,10122" coordsize="0,1906" path="m734,10122r,1906e" filled="f" strokecolor="#adb9d4" strokeweight="1.06pt">
              <v:path arrowok="t"/>
            </v:shape>
            <v:shape id="_x0000_s1058" style="position:absolute;left:744;top:12018;width:10358;height:0" coordorigin="744,12018" coordsize="10358,0" path="m744,12018r10358,e" filled="f" strokecolor="#adb9d4" strokeweight="1.06pt">
              <v:path arrowok="t"/>
            </v:shape>
            <v:shape id="_x0000_s1057" style="position:absolute;left:11112;top:10122;width:0;height:1906" coordorigin="11112,10122" coordsize="0,1906" path="m11112,10122r,1906e" filled="f" strokecolor="#adb9d4" strokeweight="1.06pt">
              <v:path arrowok="t"/>
            </v:shape>
            <w10:wrap anchorx="page" anchory="page"/>
          </v:group>
        </w:pict>
      </w:r>
      <w:r>
        <w:pict w14:anchorId="39A69D12">
          <v:group id="_x0000_s1046" style="position:absolute;left:0;text-align:left;margin-left:36.2pt;margin-top:191.75pt;width:519.95pt;height:308.3pt;z-index:-251659776;mso-position-horizontal-relative:page;mso-position-vertical-relative:page" coordorigin="724,3835" coordsize="10399,6166">
            <v:shape id="_x0000_s1055" style="position:absolute;left:11004;top:3864;width:98;height:271" coordorigin="11004,3864" coordsize="98,271" path="m11004,4136r98,l11102,3864r-98,l11004,4136xe" fillcolor="#eaecf4" stroked="f">
              <v:path arrowok="t"/>
            </v:shape>
            <v:shape id="_x0000_s1054" style="position:absolute;left:744;top:3864;width:98;height:271" coordorigin="744,3864" coordsize="98,271" path="m744,4136r98,l842,3864r-98,l744,4136xe" fillcolor="#eaecf4" stroked="f">
              <v:path arrowok="t"/>
            </v:shape>
            <v:shape id="_x0000_s1053" style="position:absolute;left:842;top:3864;width:10162;height:271" coordorigin="842,3864" coordsize="10162,271" path="m842,4136r10162,l11004,3864r-10162,l842,4136xe" fillcolor="#eaecf4" stroked="f">
              <v:path arrowok="t"/>
            </v:shape>
            <v:shape id="_x0000_s1052" style="position:absolute;left:744;top:3855;width:10358;height:0" coordorigin="744,3855" coordsize="10358,0" path="m744,3855r10358,e" filled="f" strokecolor="#adb9d4" strokeweight="1.06pt">
              <v:path arrowok="t"/>
            </v:shape>
            <v:shape id="_x0000_s1051" style="position:absolute;left:744;top:4143;width:10358;height:0" coordorigin="744,4143" coordsize="10358,0" path="m744,4143r10358,e" filled="f" strokecolor="#adb9d4" strokeweight=".82pt">
              <v:path arrowok="t"/>
            </v:shape>
            <v:shape id="_x0000_s1050" style="position:absolute;left:744;top:4172;width:10358;height:0" coordorigin="744,4172" coordsize="10358,0" path="m744,4172r10358,e" filled="f" strokecolor="#adb9d4" strokeweight=".82pt">
              <v:path arrowok="t"/>
            </v:shape>
            <v:shape id="_x0000_s1049" style="position:absolute;left:734;top:3845;width:0;height:6145" coordorigin="734,3845" coordsize="0,6145" path="m734,3845r,6145e" filled="f" strokecolor="#adb9d4" strokeweight="1.06pt">
              <v:path arrowok="t"/>
            </v:shape>
            <v:shape id="_x0000_s1048" style="position:absolute;left:744;top:9981;width:10358;height:0" coordorigin="744,9981" coordsize="10358,0" path="m744,9981r10358,e" filled="f" strokecolor="#adb9d4" strokeweight="1.06pt">
              <v:path arrowok="t"/>
            </v:shape>
            <v:shape id="_x0000_s1047" style="position:absolute;left:11112;top:3845;width:0;height:6145" coordorigin="11112,3845" coordsize="0,6145" path="m11112,3845r,6145e" filled="f" strokecolor="#adb9d4" strokeweight="1.06pt">
              <v:path arrowok="t"/>
            </v:shape>
            <w10:wrap anchorx="page" anchory="page"/>
          </v:group>
        </w:pict>
      </w:r>
      <w:r>
        <w:pict w14:anchorId="47E49D78">
          <v:group id="_x0000_s1036" style="position:absolute;left:0;text-align:left;margin-left:36.2pt;margin-top:72.45pt;width:519.95pt;height:36.35pt;z-index:-251660800;mso-position-horizontal-relative:page;mso-position-vertical-relative:page" coordorigin="724,1449" coordsize="10399,727">
            <v:shape id="_x0000_s1045" style="position:absolute;left:11004;top:1478;width:98;height:272" coordorigin="11004,1478" coordsize="98,272" path="m11004,1750r98,l11102,1478r-98,l11004,1750xe" fillcolor="#eaecf4" stroked="f">
              <v:path arrowok="t"/>
            </v:shape>
            <v:shape id="_x0000_s1044" style="position:absolute;left:744;top:1478;width:98;height:272" coordorigin="744,1478" coordsize="98,272" path="m744,1750r98,l842,1478r-98,l744,1750xe" fillcolor="#eaecf4" stroked="f">
              <v:path arrowok="t"/>
            </v:shape>
            <v:shape id="_x0000_s1043" style="position:absolute;left:842;top:1478;width:10162;height:272" coordorigin="842,1478" coordsize="10162,272" path="m842,1750r10162,l11004,1478r-10162,l842,1750xe" fillcolor="#eaecf4" stroked="f">
              <v:path arrowok="t"/>
            </v:shape>
            <v:shape id="_x0000_s1042" style="position:absolute;left:744;top:1469;width:10358;height:0" coordorigin="744,1469" coordsize="10358,0" path="m744,1469r10358,e" filled="f" strokecolor="#adb9d4" strokeweight="1.06pt">
              <v:path arrowok="t"/>
            </v:shape>
            <v:shape id="_x0000_s1041" style="position:absolute;left:744;top:1757;width:10358;height:0" coordorigin="744,1757" coordsize="10358,0" path="m744,1757r10358,e" filled="f" strokecolor="#adb9d4" strokeweight=".82pt">
              <v:path arrowok="t"/>
            </v:shape>
            <v:shape id="_x0000_s1040" style="position:absolute;left:744;top:1786;width:10358;height:0" coordorigin="744,1786" coordsize="10358,0" path="m744,1786r10358,e" filled="f" strokecolor="#adb9d4" strokeweight=".82pt">
              <v:path arrowok="t"/>
            </v:shape>
            <v:shape id="_x0000_s1039" style="position:absolute;left:734;top:1459;width:0;height:706" coordorigin="734,1459" coordsize="0,706" path="m734,1459r,706e" filled="f" strokecolor="#adb9d4" strokeweight="1.06pt">
              <v:path arrowok="t"/>
            </v:shape>
            <v:shape id="_x0000_s1038" style="position:absolute;left:744;top:2156;width:10358;height:0" coordorigin="744,2156" coordsize="10358,0" path="m744,2156r10358,e" filled="f" strokecolor="#adb9d4" strokeweight="1.06pt">
              <v:path arrowok="t"/>
            </v:shape>
            <v:shape id="_x0000_s1037" style="position:absolute;left:11112;top:1459;width:0;height:706" coordorigin="11112,1459" coordsize="0,706" path="m11112,1459r,706e" filled="f" strokecolor="#adb9d4" strokeweight="1.06pt">
              <v:path arrowok="t"/>
            </v:shape>
            <w10:wrap anchorx="page" anchory="page"/>
          </v:group>
        </w:pict>
      </w:r>
      <w:r>
        <w:pict w14:anchorId="2879EDF2">
          <v:group id="_x0000_s1026" style="position:absolute;left:0;text-align:left;margin-left:356.4pt;margin-top:21.05pt;width:199.7pt;height:45.8pt;z-index:-251661824;mso-position-horizontal-relative:page;mso-position-vertical-relative:page" coordorigin="7128,421" coordsize="3994,916">
            <v:shape id="_x0000_s1035" style="position:absolute;left:11006;top:451;width:96;height:271" coordorigin="11006,451" coordsize="96,271" path="m11006,722r96,l11102,451r-96,l11006,722xe" fillcolor="#eaecf4" stroked="f">
              <v:path arrowok="t"/>
            </v:shape>
            <v:shape id="_x0000_s1034" style="position:absolute;left:7151;top:451;width:98;height:271" coordorigin="7151,451" coordsize="98,271" path="m7151,722r98,l7249,451r-98,l7151,722xe" fillcolor="#eaecf4" stroked="f">
              <v:path arrowok="t"/>
            </v:shape>
            <v:shape id="_x0000_s1033" style="position:absolute;left:7249;top:451;width:3757;height:271" coordorigin="7249,451" coordsize="3757,271" path="m7249,722r3757,l11006,451r-3757,l7249,722xe" fillcolor="#eaecf4" stroked="f">
              <v:path arrowok="t"/>
            </v:shape>
            <v:shape id="_x0000_s1032" style="position:absolute;left:7149;top:442;width:3954;height:0" coordorigin="7149,442" coordsize="3954,0" path="m7149,442r3953,e" filled="f" strokecolor="#adb9d4" strokeweight="1.06pt">
              <v:path arrowok="t"/>
            </v:shape>
            <v:shape id="_x0000_s1031" style="position:absolute;left:7149;top:730;width:3954;height:0" coordorigin="7149,730" coordsize="3954,0" path="m7149,730r3953,e" filled="f" strokecolor="#adb9d4" strokeweight=".82pt">
              <v:path arrowok="t"/>
            </v:shape>
            <v:shape id="_x0000_s1030" style="position:absolute;left:7149;top:758;width:3954;height:0" coordorigin="7149,758" coordsize="3954,0" path="m7149,758r3953,e" filled="f" strokecolor="#adb9d4" strokeweight=".82pt">
              <v:path arrowok="t"/>
            </v:shape>
            <v:shape id="_x0000_s1029" style="position:absolute;left:7139;top:432;width:0;height:895" coordorigin="7139,432" coordsize="0,895" path="m7139,432r,895e" filled="f" strokecolor="#adb9d4" strokeweight="1.06pt">
              <v:path arrowok="t"/>
            </v:shape>
            <v:shape id="_x0000_s1028" style="position:absolute;left:7149;top:1318;width:3954;height:0" coordorigin="7149,1318" coordsize="3954,0" path="m7149,1318r3953,e" filled="f" strokecolor="#adb9d4" strokeweight="1.06pt">
              <v:path arrowok="t"/>
            </v:shape>
            <v:shape id="_x0000_s1027" style="position:absolute;left:11112;top:432;width:0;height:895" coordorigin="11112,432" coordsize="0,895" path="m11112,432r,895e" filled="f" strokecolor="#adb9d4" strokeweight="1.0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w w:val="99"/>
        </w:rPr>
        <w:t>2010</w:t>
      </w:r>
      <w:r>
        <w:rPr>
          <w:rFonts w:ascii="Arial" w:eastAsia="Arial" w:hAnsi="Arial" w:cs="Arial"/>
          <w:b/>
        </w:rPr>
        <w:t xml:space="preserve">           </w:t>
      </w:r>
      <w:r>
        <w:rPr>
          <w:rFonts w:ascii="Arial" w:eastAsia="Arial" w:hAnsi="Arial" w:cs="Arial"/>
          <w:b/>
          <w:w w:val="99"/>
        </w:rPr>
        <w:t>Sr.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Secondary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CBSE,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w w:val="99"/>
        </w:rPr>
        <w:t>K.S.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Lodha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Public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School,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Falna</w:t>
      </w:r>
      <w:proofErr w:type="spellEnd"/>
      <w:r>
        <w:rPr>
          <w:rFonts w:ascii="Arial" w:eastAsia="Arial" w:hAnsi="Arial" w:cs="Arial"/>
          <w:w w:val="99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Rajasthan</w:t>
      </w:r>
      <w:r>
        <w:rPr>
          <w:rFonts w:ascii="Arial" w:eastAsia="Arial" w:hAnsi="Arial" w:cs="Arial"/>
        </w:rPr>
        <w:t xml:space="preserve">                    </w:t>
      </w:r>
      <w:r>
        <w:rPr>
          <w:rFonts w:ascii="Arial" w:eastAsia="Arial" w:hAnsi="Arial" w:cs="Arial"/>
          <w:b/>
          <w:w w:val="99"/>
        </w:rPr>
        <w:t>87%</w:t>
      </w:r>
    </w:p>
    <w:p w14:paraId="79EF6F3F" w14:textId="77777777" w:rsidR="00300FDE" w:rsidRDefault="00674011">
      <w:pPr>
        <w:spacing w:before="39" w:line="220" w:lineRule="exact"/>
        <w:ind w:left="76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  <w:position w:val="-1"/>
        </w:rPr>
        <w:t>2008</w:t>
      </w:r>
      <w:r>
        <w:rPr>
          <w:rFonts w:ascii="Arial" w:eastAsia="Arial" w:hAnsi="Arial" w:cs="Arial"/>
          <w:b/>
          <w:position w:val="-1"/>
        </w:rPr>
        <w:t xml:space="preserve">           </w:t>
      </w:r>
      <w:r>
        <w:rPr>
          <w:rFonts w:ascii="Arial" w:eastAsia="Arial" w:hAnsi="Arial" w:cs="Arial"/>
          <w:b/>
          <w:w w:val="99"/>
          <w:position w:val="-1"/>
        </w:rPr>
        <w:t>Secondary</w:t>
      </w:r>
      <w:r>
        <w:rPr>
          <w:rFonts w:ascii="Arial" w:eastAsia="Arial" w:hAnsi="Arial" w:cs="Arial"/>
          <w:b/>
          <w:position w:val="-1"/>
        </w:rPr>
        <w:t xml:space="preserve"> </w:t>
      </w:r>
      <w:r>
        <w:rPr>
          <w:rFonts w:ascii="Arial" w:eastAsia="Arial" w:hAnsi="Arial" w:cs="Arial"/>
          <w:b/>
          <w:w w:val="99"/>
          <w:position w:val="-1"/>
        </w:rPr>
        <w:t>–</w:t>
      </w:r>
      <w:r>
        <w:rPr>
          <w:rFonts w:ascii="Arial" w:eastAsia="Arial" w:hAnsi="Arial" w:cs="Arial"/>
          <w:b/>
          <w:position w:val="-1"/>
        </w:rPr>
        <w:t xml:space="preserve"> </w:t>
      </w:r>
      <w:r>
        <w:rPr>
          <w:rFonts w:ascii="Arial" w:eastAsia="Arial" w:hAnsi="Arial" w:cs="Arial"/>
          <w:b/>
          <w:w w:val="99"/>
          <w:position w:val="-1"/>
        </w:rPr>
        <w:t>CBSE,</w:t>
      </w:r>
      <w:r>
        <w:rPr>
          <w:rFonts w:ascii="Arial" w:eastAsia="Arial" w:hAnsi="Arial" w:cs="Arial"/>
          <w:b/>
          <w:position w:val="-1"/>
        </w:rPr>
        <w:t xml:space="preserve"> </w:t>
      </w:r>
      <w:proofErr w:type="spellStart"/>
      <w:r>
        <w:rPr>
          <w:rFonts w:ascii="Arial" w:eastAsia="Arial" w:hAnsi="Arial" w:cs="Arial"/>
          <w:w w:val="99"/>
          <w:position w:val="-1"/>
        </w:rPr>
        <w:t>K.</w:t>
      </w:r>
      <w:proofErr w:type="gramStart"/>
      <w:r>
        <w:rPr>
          <w:rFonts w:ascii="Arial" w:eastAsia="Arial" w:hAnsi="Arial" w:cs="Arial"/>
          <w:w w:val="99"/>
          <w:position w:val="-1"/>
        </w:rPr>
        <w:t>S.Lodha</w:t>
      </w:r>
      <w:proofErr w:type="spellEnd"/>
      <w:proofErr w:type="gramEnd"/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Public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School,</w:t>
      </w:r>
      <w:r>
        <w:rPr>
          <w:rFonts w:ascii="Arial" w:eastAsia="Arial" w:hAnsi="Arial" w:cs="Arial"/>
          <w:position w:val="-1"/>
        </w:rPr>
        <w:t xml:space="preserve"> </w:t>
      </w:r>
      <w:proofErr w:type="spellStart"/>
      <w:r>
        <w:rPr>
          <w:rFonts w:ascii="Arial" w:eastAsia="Arial" w:hAnsi="Arial" w:cs="Arial"/>
          <w:w w:val="99"/>
          <w:position w:val="-1"/>
        </w:rPr>
        <w:t>Falna</w:t>
      </w:r>
      <w:proofErr w:type="spellEnd"/>
      <w:r>
        <w:rPr>
          <w:rFonts w:ascii="Arial" w:eastAsia="Arial" w:hAnsi="Arial" w:cs="Arial"/>
          <w:w w:val="99"/>
          <w:position w:val="-1"/>
        </w:rPr>
        <w:t>,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Rajasthan</w:t>
      </w:r>
      <w:r>
        <w:rPr>
          <w:rFonts w:ascii="Arial" w:eastAsia="Arial" w:hAnsi="Arial" w:cs="Arial"/>
          <w:position w:val="-1"/>
        </w:rPr>
        <w:t xml:space="preserve">                        </w:t>
      </w:r>
      <w:r>
        <w:rPr>
          <w:rFonts w:ascii="Arial" w:eastAsia="Arial" w:hAnsi="Arial" w:cs="Arial"/>
          <w:b/>
          <w:w w:val="99"/>
          <w:position w:val="-1"/>
        </w:rPr>
        <w:t>85.80</w:t>
      </w:r>
      <w:r>
        <w:rPr>
          <w:rFonts w:ascii="Arial" w:eastAsia="Arial" w:hAnsi="Arial" w:cs="Arial"/>
          <w:b/>
          <w:position w:val="-1"/>
        </w:rPr>
        <w:t xml:space="preserve"> </w:t>
      </w:r>
      <w:r>
        <w:rPr>
          <w:rFonts w:ascii="Arial" w:eastAsia="Arial" w:hAnsi="Arial" w:cs="Arial"/>
          <w:b/>
          <w:w w:val="99"/>
          <w:position w:val="-1"/>
        </w:rPr>
        <w:t>%</w:t>
      </w:r>
    </w:p>
    <w:p w14:paraId="718BCA01" w14:textId="77777777" w:rsidR="00300FDE" w:rsidRDefault="00300FDE">
      <w:pPr>
        <w:spacing w:before="2" w:line="180" w:lineRule="exact"/>
        <w:rPr>
          <w:sz w:val="18"/>
          <w:szCs w:val="18"/>
        </w:rPr>
      </w:pPr>
    </w:p>
    <w:p w14:paraId="1AD18DF7" w14:textId="77777777" w:rsidR="00300FDE" w:rsidRDefault="00674011">
      <w:pPr>
        <w:spacing w:before="34"/>
        <w:ind w:left="207" w:right="860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</w:rPr>
        <w:t>Work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Experience</w:t>
      </w:r>
    </w:p>
    <w:p w14:paraId="743FEB1C" w14:textId="77777777" w:rsidR="00300FDE" w:rsidRDefault="00674011">
      <w:pPr>
        <w:spacing w:before="87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</w:rPr>
        <w:t>Decision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Point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Analytics,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Gurgaon</w:t>
      </w:r>
      <w:r>
        <w:rPr>
          <w:rFonts w:ascii="Arial" w:eastAsia="Arial" w:hAnsi="Arial" w:cs="Arial"/>
          <w:b/>
          <w:color w:val="3A3D42"/>
        </w:rPr>
        <w:t xml:space="preserve">                                                                                        </w:t>
      </w:r>
      <w:r>
        <w:rPr>
          <w:rFonts w:ascii="Arial" w:eastAsia="Arial" w:hAnsi="Arial" w:cs="Arial"/>
          <w:b/>
          <w:color w:val="3A3D42"/>
          <w:w w:val="99"/>
          <w:position w:val="4"/>
        </w:rPr>
        <w:t>Oct,</w:t>
      </w:r>
      <w:r>
        <w:rPr>
          <w:rFonts w:ascii="Arial" w:eastAsia="Arial" w:hAnsi="Arial" w:cs="Arial"/>
          <w:b/>
          <w:color w:val="3A3D42"/>
          <w:position w:val="4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4"/>
        </w:rPr>
        <w:t>2017</w:t>
      </w:r>
      <w:r>
        <w:rPr>
          <w:rFonts w:ascii="Arial" w:eastAsia="Arial" w:hAnsi="Arial" w:cs="Arial"/>
          <w:b/>
          <w:color w:val="3A3D42"/>
          <w:position w:val="4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4"/>
        </w:rPr>
        <w:t>-</w:t>
      </w:r>
      <w:r>
        <w:rPr>
          <w:rFonts w:ascii="Arial" w:eastAsia="Arial" w:hAnsi="Arial" w:cs="Arial"/>
          <w:b/>
          <w:color w:val="3A3D42"/>
          <w:position w:val="4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4"/>
        </w:rPr>
        <w:t>Ongoing</w:t>
      </w:r>
    </w:p>
    <w:p w14:paraId="532B7BB8" w14:textId="77777777" w:rsidR="00300FDE" w:rsidRDefault="00674011">
      <w:pPr>
        <w:spacing w:before="39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</w:rPr>
        <w:t>Business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Analyst</w:t>
      </w:r>
    </w:p>
    <w:p w14:paraId="46362712" w14:textId="77777777" w:rsidR="00300FDE" w:rsidRDefault="00674011">
      <w:pPr>
        <w:spacing w:before="39" w:line="243" w:lineRule="auto"/>
        <w:ind w:left="1076" w:right="89" w:hanging="360"/>
        <w:rPr>
          <w:rFonts w:ascii="Arial" w:eastAsia="Arial" w:hAnsi="Arial" w:cs="Arial"/>
        </w:rPr>
      </w:pPr>
      <w:r>
        <w:rPr>
          <w:color w:val="3A3D42"/>
        </w:rPr>
        <w:t xml:space="preserve">    </w:t>
      </w:r>
      <w:proofErr w:type="gramStart"/>
      <w:r>
        <w:rPr>
          <w:rFonts w:ascii="Arial" w:eastAsia="Arial" w:hAnsi="Arial" w:cs="Arial"/>
          <w:b/>
          <w:color w:val="3A3D42"/>
          <w:w w:val="99"/>
        </w:rPr>
        <w:t>Price</w:t>
      </w:r>
      <w:r>
        <w:rPr>
          <w:rFonts w:ascii="Arial" w:eastAsia="Arial" w:hAnsi="Arial" w:cs="Arial"/>
          <w:b/>
          <w:color w:val="3A3D42"/>
        </w:rPr>
        <w:t xml:space="preserve">  </w:t>
      </w:r>
      <w:r>
        <w:rPr>
          <w:rFonts w:ascii="Arial" w:eastAsia="Arial" w:hAnsi="Arial" w:cs="Arial"/>
          <w:b/>
          <w:color w:val="3A3D42"/>
          <w:w w:val="99"/>
        </w:rPr>
        <w:t>Statistic</w:t>
      </w:r>
      <w:proofErr w:type="gramEnd"/>
      <w:r>
        <w:rPr>
          <w:rFonts w:ascii="Arial" w:eastAsia="Arial" w:hAnsi="Arial" w:cs="Arial"/>
          <w:b/>
          <w:color w:val="3A3D42"/>
          <w:w w:val="99"/>
        </w:rPr>
        <w:t>:</w:t>
      </w:r>
      <w:r>
        <w:rPr>
          <w:rFonts w:ascii="Arial" w:eastAsia="Arial" w:hAnsi="Arial" w:cs="Arial"/>
          <w:b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Understood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price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evolution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&amp;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momentum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within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industry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over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time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to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highlight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white spaces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across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regions/channel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for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beverage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company.</w:t>
      </w:r>
    </w:p>
    <w:p w14:paraId="2685C697" w14:textId="77777777" w:rsidR="00300FDE" w:rsidRDefault="00674011">
      <w:pPr>
        <w:spacing w:before="76"/>
        <w:ind w:left="1076" w:right="87" w:hanging="360"/>
        <w:rPr>
          <w:rFonts w:ascii="Arial" w:eastAsia="Arial" w:hAnsi="Arial" w:cs="Arial"/>
        </w:rPr>
      </w:pPr>
      <w:r>
        <w:rPr>
          <w:color w:val="3A3D42"/>
        </w:rPr>
        <w:t xml:space="preserve">    </w:t>
      </w:r>
      <w:proofErr w:type="gramStart"/>
      <w:r>
        <w:rPr>
          <w:rFonts w:ascii="Arial" w:eastAsia="Arial" w:hAnsi="Arial" w:cs="Arial"/>
          <w:b/>
          <w:color w:val="3A3D42"/>
          <w:w w:val="99"/>
        </w:rPr>
        <w:t>Share</w:t>
      </w:r>
      <w:r>
        <w:rPr>
          <w:rFonts w:ascii="Arial" w:eastAsia="Arial" w:hAnsi="Arial" w:cs="Arial"/>
          <w:b/>
          <w:color w:val="3A3D42"/>
        </w:rPr>
        <w:t xml:space="preserve">  </w:t>
      </w:r>
      <w:r>
        <w:rPr>
          <w:rFonts w:ascii="Arial" w:eastAsia="Arial" w:hAnsi="Arial" w:cs="Arial"/>
          <w:b/>
          <w:color w:val="3A3D42"/>
          <w:w w:val="99"/>
        </w:rPr>
        <w:t>Estimation</w:t>
      </w:r>
      <w:proofErr w:type="gramEnd"/>
      <w:r>
        <w:rPr>
          <w:rFonts w:ascii="Arial" w:eastAsia="Arial" w:hAnsi="Arial" w:cs="Arial"/>
          <w:b/>
          <w:color w:val="3A3D42"/>
          <w:w w:val="99"/>
        </w:rPr>
        <w:t>:</w:t>
      </w:r>
      <w:r>
        <w:rPr>
          <w:rFonts w:ascii="Arial" w:eastAsia="Arial" w:hAnsi="Arial" w:cs="Arial"/>
          <w:b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Forecasted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share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across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categories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using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statistical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model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viz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VARMAX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and highlighted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potential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shortfalls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from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the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targets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to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make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appropriate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interventions.</w:t>
      </w:r>
    </w:p>
    <w:p w14:paraId="75205BA7" w14:textId="77777777" w:rsidR="00300FDE" w:rsidRDefault="00674011">
      <w:pPr>
        <w:spacing w:before="79"/>
        <w:ind w:left="1076" w:right="80" w:hanging="360"/>
        <w:rPr>
          <w:rFonts w:ascii="Arial" w:eastAsia="Arial" w:hAnsi="Arial" w:cs="Arial"/>
        </w:rPr>
      </w:pPr>
      <w:r>
        <w:rPr>
          <w:color w:val="3A3D42"/>
        </w:rPr>
        <w:t xml:space="preserve">    </w:t>
      </w:r>
      <w:r>
        <w:rPr>
          <w:rFonts w:ascii="Arial" w:eastAsia="Arial" w:hAnsi="Arial" w:cs="Arial"/>
          <w:b/>
          <w:color w:val="3A3D42"/>
          <w:w w:val="99"/>
        </w:rPr>
        <w:t>Contingency</w:t>
      </w:r>
      <w:r>
        <w:rPr>
          <w:rFonts w:ascii="Arial" w:eastAsia="Arial" w:hAnsi="Arial" w:cs="Arial"/>
          <w:b/>
          <w:color w:val="3A3D42"/>
        </w:rPr>
        <w:t xml:space="preserve">   </w:t>
      </w:r>
      <w:r>
        <w:rPr>
          <w:rFonts w:ascii="Arial" w:eastAsia="Arial" w:hAnsi="Arial" w:cs="Arial"/>
          <w:b/>
          <w:color w:val="3A3D42"/>
          <w:w w:val="99"/>
        </w:rPr>
        <w:t>Planning:</w:t>
      </w:r>
      <w:r>
        <w:rPr>
          <w:rFonts w:ascii="Arial" w:eastAsia="Arial" w:hAnsi="Arial" w:cs="Arial"/>
          <w:b/>
          <w:color w:val="3A3D42"/>
        </w:rPr>
        <w:t xml:space="preserve">   </w:t>
      </w:r>
      <w:r>
        <w:rPr>
          <w:rFonts w:ascii="Arial" w:eastAsia="Arial" w:hAnsi="Arial" w:cs="Arial"/>
          <w:color w:val="3A3D42"/>
          <w:w w:val="99"/>
        </w:rPr>
        <w:t>Studied</w:t>
      </w:r>
      <w:r>
        <w:rPr>
          <w:rFonts w:ascii="Arial" w:eastAsia="Arial" w:hAnsi="Arial" w:cs="Arial"/>
          <w:color w:val="3A3D42"/>
        </w:rPr>
        <w:t xml:space="preserve">   </w:t>
      </w:r>
      <w:r>
        <w:rPr>
          <w:rFonts w:ascii="Arial" w:eastAsia="Arial" w:hAnsi="Arial" w:cs="Arial"/>
          <w:color w:val="3A3D42"/>
          <w:w w:val="99"/>
        </w:rPr>
        <w:t>correlation</w:t>
      </w:r>
      <w:r>
        <w:rPr>
          <w:rFonts w:ascii="Arial" w:eastAsia="Arial" w:hAnsi="Arial" w:cs="Arial"/>
          <w:color w:val="3A3D42"/>
        </w:rPr>
        <w:t xml:space="preserve">   </w:t>
      </w:r>
      <w:r>
        <w:rPr>
          <w:rFonts w:ascii="Arial" w:eastAsia="Arial" w:hAnsi="Arial" w:cs="Arial"/>
          <w:color w:val="3A3D42"/>
          <w:w w:val="99"/>
        </w:rPr>
        <w:t>of</w:t>
      </w:r>
      <w:r>
        <w:rPr>
          <w:rFonts w:ascii="Arial" w:eastAsia="Arial" w:hAnsi="Arial" w:cs="Arial"/>
          <w:color w:val="3A3D42"/>
        </w:rPr>
        <w:t xml:space="preserve">   </w:t>
      </w:r>
      <w:r>
        <w:rPr>
          <w:rFonts w:ascii="Arial" w:eastAsia="Arial" w:hAnsi="Arial" w:cs="Arial"/>
          <w:color w:val="3A3D42"/>
          <w:w w:val="99"/>
        </w:rPr>
        <w:t>Consumer</w:t>
      </w:r>
      <w:r>
        <w:rPr>
          <w:rFonts w:ascii="Arial" w:eastAsia="Arial" w:hAnsi="Arial" w:cs="Arial"/>
          <w:color w:val="3A3D42"/>
        </w:rPr>
        <w:t xml:space="preserve">   </w:t>
      </w:r>
      <w:r>
        <w:rPr>
          <w:rFonts w:ascii="Arial" w:eastAsia="Arial" w:hAnsi="Arial" w:cs="Arial"/>
          <w:color w:val="3A3D42"/>
          <w:w w:val="99"/>
        </w:rPr>
        <w:t>Spends</w:t>
      </w:r>
      <w:r>
        <w:rPr>
          <w:rFonts w:ascii="Arial" w:eastAsia="Arial" w:hAnsi="Arial" w:cs="Arial"/>
          <w:color w:val="3A3D42"/>
        </w:rPr>
        <w:t xml:space="preserve">   </w:t>
      </w:r>
      <w:r>
        <w:rPr>
          <w:rFonts w:ascii="Arial" w:eastAsia="Arial" w:hAnsi="Arial" w:cs="Arial"/>
          <w:color w:val="3A3D42"/>
          <w:w w:val="99"/>
        </w:rPr>
        <w:t>with</w:t>
      </w:r>
      <w:r>
        <w:rPr>
          <w:rFonts w:ascii="Arial" w:eastAsia="Arial" w:hAnsi="Arial" w:cs="Arial"/>
          <w:color w:val="3A3D42"/>
        </w:rPr>
        <w:t xml:space="preserve">   </w:t>
      </w:r>
      <w:r>
        <w:rPr>
          <w:rFonts w:ascii="Arial" w:eastAsia="Arial" w:hAnsi="Arial" w:cs="Arial"/>
          <w:color w:val="3A3D42"/>
          <w:w w:val="99"/>
        </w:rPr>
        <w:t>various</w:t>
      </w:r>
      <w:r>
        <w:rPr>
          <w:rFonts w:ascii="Arial" w:eastAsia="Arial" w:hAnsi="Arial" w:cs="Arial"/>
          <w:color w:val="3A3D42"/>
        </w:rPr>
        <w:t xml:space="preserve">   </w:t>
      </w:r>
      <w:r>
        <w:rPr>
          <w:rFonts w:ascii="Arial" w:eastAsia="Arial" w:hAnsi="Arial" w:cs="Arial"/>
          <w:color w:val="3A3D42"/>
          <w:w w:val="99"/>
        </w:rPr>
        <w:t>macro-economic variables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and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forecasted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it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using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multivariate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regression.</w:t>
      </w:r>
    </w:p>
    <w:p w14:paraId="75691CD6" w14:textId="77777777" w:rsidR="00300FDE" w:rsidRDefault="00674011">
      <w:pPr>
        <w:spacing w:before="79"/>
        <w:ind w:left="1076" w:right="88" w:hanging="360"/>
        <w:rPr>
          <w:rFonts w:ascii="Arial" w:eastAsia="Arial" w:hAnsi="Arial" w:cs="Arial"/>
        </w:rPr>
      </w:pPr>
      <w:r>
        <w:rPr>
          <w:color w:val="3A3D42"/>
        </w:rPr>
        <w:t xml:space="preserve">    </w:t>
      </w:r>
      <w:proofErr w:type="gramStart"/>
      <w:r>
        <w:rPr>
          <w:rFonts w:ascii="Arial" w:eastAsia="Arial" w:hAnsi="Arial" w:cs="Arial"/>
          <w:b/>
          <w:color w:val="3A3D42"/>
          <w:w w:val="99"/>
        </w:rPr>
        <w:t>Integrated</w:t>
      </w:r>
      <w:r>
        <w:rPr>
          <w:rFonts w:ascii="Arial" w:eastAsia="Arial" w:hAnsi="Arial" w:cs="Arial"/>
          <w:b/>
          <w:color w:val="3A3D42"/>
        </w:rPr>
        <w:t xml:space="preserve">  </w:t>
      </w:r>
      <w:r>
        <w:rPr>
          <w:rFonts w:ascii="Arial" w:eastAsia="Arial" w:hAnsi="Arial" w:cs="Arial"/>
          <w:b/>
          <w:color w:val="3A3D42"/>
          <w:w w:val="99"/>
        </w:rPr>
        <w:t>Commercial</w:t>
      </w:r>
      <w:proofErr w:type="gramEnd"/>
      <w:r>
        <w:rPr>
          <w:rFonts w:ascii="Arial" w:eastAsia="Arial" w:hAnsi="Arial" w:cs="Arial"/>
          <w:b/>
          <w:color w:val="3A3D42"/>
        </w:rPr>
        <w:t xml:space="preserve">  </w:t>
      </w:r>
      <w:r>
        <w:rPr>
          <w:rFonts w:ascii="Arial" w:eastAsia="Arial" w:hAnsi="Arial" w:cs="Arial"/>
          <w:b/>
          <w:color w:val="3A3D42"/>
          <w:w w:val="99"/>
        </w:rPr>
        <w:t>Analytics:</w:t>
      </w:r>
      <w:r>
        <w:rPr>
          <w:rFonts w:ascii="Arial" w:eastAsia="Arial" w:hAnsi="Arial" w:cs="Arial"/>
          <w:b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Utilized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sales,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production,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competition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and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brand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equity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data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to figure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out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various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strategic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and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commercial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opportunities.</w:t>
      </w:r>
    </w:p>
    <w:p w14:paraId="5C8431A8" w14:textId="77777777" w:rsidR="00300FDE" w:rsidRDefault="00674011">
      <w:pPr>
        <w:spacing w:before="79"/>
        <w:ind w:left="1076" w:right="83" w:hanging="360"/>
        <w:rPr>
          <w:rFonts w:ascii="Arial" w:eastAsia="Arial" w:hAnsi="Arial" w:cs="Arial"/>
        </w:rPr>
      </w:pPr>
      <w:r>
        <w:rPr>
          <w:color w:val="3A3D42"/>
        </w:rPr>
        <w:t xml:space="preserve">    </w:t>
      </w:r>
      <w:proofErr w:type="gramStart"/>
      <w:r>
        <w:rPr>
          <w:rFonts w:ascii="Arial" w:eastAsia="Arial" w:hAnsi="Arial" w:cs="Arial"/>
          <w:b/>
          <w:color w:val="3A3D42"/>
          <w:w w:val="99"/>
        </w:rPr>
        <w:t>RED</w:t>
      </w:r>
      <w:r>
        <w:rPr>
          <w:rFonts w:ascii="Arial" w:eastAsia="Arial" w:hAnsi="Arial" w:cs="Arial"/>
          <w:b/>
          <w:color w:val="3A3D42"/>
        </w:rPr>
        <w:t xml:space="preserve">  </w:t>
      </w:r>
      <w:r>
        <w:rPr>
          <w:rFonts w:ascii="Arial" w:eastAsia="Arial" w:hAnsi="Arial" w:cs="Arial"/>
          <w:b/>
          <w:color w:val="3A3D42"/>
          <w:w w:val="99"/>
        </w:rPr>
        <w:t>Impact</w:t>
      </w:r>
      <w:proofErr w:type="gramEnd"/>
      <w:r>
        <w:rPr>
          <w:rFonts w:ascii="Arial" w:eastAsia="Arial" w:hAnsi="Arial" w:cs="Arial"/>
          <w:b/>
          <w:color w:val="3A3D42"/>
          <w:w w:val="99"/>
        </w:rPr>
        <w:t>:</w:t>
      </w:r>
      <w:r>
        <w:rPr>
          <w:rFonts w:ascii="Arial" w:eastAsia="Arial" w:hAnsi="Arial" w:cs="Arial"/>
          <w:b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Analyzed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impact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of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daily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execution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on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sales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using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profiling,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segmentation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&amp;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quintile analysis.</w:t>
      </w:r>
    </w:p>
    <w:p w14:paraId="5671D3DF" w14:textId="77777777" w:rsidR="00300FDE" w:rsidRDefault="00300FDE">
      <w:pPr>
        <w:spacing w:before="8" w:line="100" w:lineRule="exact"/>
        <w:rPr>
          <w:sz w:val="11"/>
          <w:szCs w:val="11"/>
        </w:rPr>
      </w:pPr>
    </w:p>
    <w:p w14:paraId="67D9E3AE" w14:textId="77777777" w:rsidR="00300FDE" w:rsidRDefault="00674011">
      <w:pPr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</w:rPr>
        <w:t>Decision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Point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Analytics,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Gurgaon</w:t>
      </w:r>
      <w:r>
        <w:rPr>
          <w:rFonts w:ascii="Arial" w:eastAsia="Arial" w:hAnsi="Arial" w:cs="Arial"/>
          <w:b/>
          <w:color w:val="3A3D42"/>
        </w:rPr>
        <w:t xml:space="preserve">                                                                                      </w:t>
      </w:r>
      <w:r>
        <w:rPr>
          <w:rFonts w:ascii="Arial" w:eastAsia="Arial" w:hAnsi="Arial" w:cs="Arial"/>
          <w:b/>
          <w:color w:val="3A3D42"/>
          <w:w w:val="99"/>
          <w:position w:val="4"/>
        </w:rPr>
        <w:t>Oct,</w:t>
      </w:r>
      <w:r>
        <w:rPr>
          <w:rFonts w:ascii="Arial" w:eastAsia="Arial" w:hAnsi="Arial" w:cs="Arial"/>
          <w:b/>
          <w:color w:val="3A3D42"/>
          <w:position w:val="4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4"/>
        </w:rPr>
        <w:t>2016</w:t>
      </w:r>
      <w:r>
        <w:rPr>
          <w:rFonts w:ascii="Arial" w:eastAsia="Arial" w:hAnsi="Arial" w:cs="Arial"/>
          <w:b/>
          <w:color w:val="3A3D42"/>
          <w:position w:val="4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4"/>
        </w:rPr>
        <w:t>–</w:t>
      </w:r>
      <w:r>
        <w:rPr>
          <w:rFonts w:ascii="Arial" w:eastAsia="Arial" w:hAnsi="Arial" w:cs="Arial"/>
          <w:b/>
          <w:color w:val="3A3D42"/>
          <w:position w:val="4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4"/>
        </w:rPr>
        <w:t>Oct,</w:t>
      </w:r>
      <w:r>
        <w:rPr>
          <w:rFonts w:ascii="Arial" w:eastAsia="Arial" w:hAnsi="Arial" w:cs="Arial"/>
          <w:b/>
          <w:color w:val="3A3D42"/>
          <w:position w:val="4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4"/>
        </w:rPr>
        <w:t>2017</w:t>
      </w:r>
    </w:p>
    <w:p w14:paraId="2D0089F7" w14:textId="77777777" w:rsidR="00300FDE" w:rsidRDefault="00674011">
      <w:pPr>
        <w:spacing w:before="39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</w:rPr>
        <w:t>Data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Analyst</w:t>
      </w:r>
    </w:p>
    <w:p w14:paraId="08B996F6" w14:textId="77777777" w:rsidR="00300FDE" w:rsidRDefault="00674011">
      <w:pPr>
        <w:spacing w:before="39" w:line="242" w:lineRule="auto"/>
        <w:ind w:left="1076" w:right="87" w:hanging="360"/>
        <w:rPr>
          <w:rFonts w:ascii="Arial" w:eastAsia="Arial" w:hAnsi="Arial" w:cs="Arial"/>
        </w:rPr>
      </w:pPr>
      <w:r>
        <w:rPr>
          <w:color w:val="3A3D42"/>
        </w:rPr>
        <w:t xml:space="preserve">    </w:t>
      </w:r>
      <w:r>
        <w:rPr>
          <w:rFonts w:ascii="Arial" w:eastAsia="Arial" w:hAnsi="Arial" w:cs="Arial"/>
          <w:b/>
          <w:color w:val="3A3D42"/>
          <w:w w:val="99"/>
        </w:rPr>
        <w:t>Growth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Decomposition: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Utilized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growth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decomposition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framework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to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segment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growth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within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same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store universe.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Developed,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optimized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&amp;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implemented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store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flag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algorithm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in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SAS.</w:t>
      </w:r>
    </w:p>
    <w:p w14:paraId="52E100C1" w14:textId="77777777" w:rsidR="00300FDE" w:rsidRDefault="00674011">
      <w:pPr>
        <w:spacing w:before="36"/>
        <w:ind w:left="1076" w:right="93" w:hanging="360"/>
        <w:rPr>
          <w:rFonts w:ascii="Arial" w:eastAsia="Arial" w:hAnsi="Arial" w:cs="Arial"/>
        </w:rPr>
      </w:pPr>
      <w:r>
        <w:rPr>
          <w:color w:val="3A3D42"/>
        </w:rPr>
        <w:t xml:space="preserve">    </w:t>
      </w:r>
      <w:r>
        <w:rPr>
          <w:rFonts w:ascii="Arial" w:eastAsia="Arial" w:hAnsi="Arial" w:cs="Arial"/>
          <w:b/>
          <w:color w:val="3A3D42"/>
          <w:w w:val="99"/>
        </w:rPr>
        <w:t>Cannibalization:</w:t>
      </w:r>
      <w:r>
        <w:rPr>
          <w:rFonts w:ascii="Arial" w:eastAsia="Arial" w:hAnsi="Arial" w:cs="Arial"/>
          <w:b/>
          <w:color w:val="3A3D42"/>
        </w:rPr>
        <w:t xml:space="preserve">  </w:t>
      </w:r>
      <w:proofErr w:type="gramStart"/>
      <w:r>
        <w:rPr>
          <w:rFonts w:ascii="Arial" w:eastAsia="Arial" w:hAnsi="Arial" w:cs="Arial"/>
          <w:color w:val="3A3D42"/>
          <w:w w:val="99"/>
        </w:rPr>
        <w:t>Analyzed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the</w:t>
      </w:r>
      <w:proofErr w:type="gramEnd"/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impact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of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new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product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launch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on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existing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products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for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a</w:t>
      </w:r>
      <w:r>
        <w:rPr>
          <w:rFonts w:ascii="Arial" w:eastAsia="Arial" w:hAnsi="Arial" w:cs="Arial"/>
          <w:color w:val="3A3D42"/>
        </w:rPr>
        <w:t xml:space="preserve">  </w:t>
      </w:r>
      <w:r>
        <w:rPr>
          <w:rFonts w:ascii="Arial" w:eastAsia="Arial" w:hAnsi="Arial" w:cs="Arial"/>
          <w:color w:val="3A3D42"/>
          <w:w w:val="99"/>
        </w:rPr>
        <w:t>beverage company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in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Central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Asian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Countries.</w:t>
      </w:r>
    </w:p>
    <w:p w14:paraId="1CE6DE75" w14:textId="77777777" w:rsidR="00300FDE" w:rsidRDefault="00674011">
      <w:pPr>
        <w:spacing w:before="38"/>
        <w:ind w:left="716"/>
        <w:rPr>
          <w:rFonts w:ascii="Arial" w:eastAsia="Arial" w:hAnsi="Arial" w:cs="Arial"/>
        </w:rPr>
      </w:pPr>
      <w:r>
        <w:rPr>
          <w:color w:val="3A3D42"/>
        </w:rPr>
        <w:t xml:space="preserve">    </w:t>
      </w:r>
      <w:r>
        <w:rPr>
          <w:rFonts w:ascii="Arial" w:eastAsia="Arial" w:hAnsi="Arial" w:cs="Arial"/>
          <w:b/>
          <w:color w:val="3A3D42"/>
          <w:w w:val="99"/>
        </w:rPr>
        <w:t>Sales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forecasting: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Obtained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volume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trends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&amp;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forecasted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volume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sales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for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various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packs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using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ARIMA</w:t>
      </w:r>
    </w:p>
    <w:p w14:paraId="5FF0E905" w14:textId="77777777" w:rsidR="00300FDE" w:rsidRDefault="00674011">
      <w:pPr>
        <w:spacing w:before="3"/>
        <w:ind w:left="1076"/>
        <w:rPr>
          <w:rFonts w:ascii="Arial" w:eastAsia="Arial" w:hAnsi="Arial" w:cs="Arial"/>
        </w:rPr>
      </w:pPr>
      <w:r>
        <w:rPr>
          <w:rFonts w:ascii="Arial" w:eastAsia="Arial" w:hAnsi="Arial" w:cs="Arial"/>
          <w:color w:val="3A3D42"/>
          <w:w w:val="99"/>
        </w:rPr>
        <w:t>model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for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beverage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company.</w:t>
      </w:r>
    </w:p>
    <w:p w14:paraId="38285FB3" w14:textId="77777777" w:rsidR="00300FDE" w:rsidRDefault="00674011">
      <w:pPr>
        <w:spacing w:before="79" w:line="220" w:lineRule="exact"/>
        <w:ind w:left="716"/>
        <w:rPr>
          <w:rFonts w:ascii="Arial" w:eastAsia="Arial" w:hAnsi="Arial" w:cs="Arial"/>
        </w:rPr>
      </w:pPr>
      <w:r>
        <w:rPr>
          <w:color w:val="3A3D42"/>
          <w:position w:val="-1"/>
        </w:rPr>
        <w:t xml:space="preserve">   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Automation: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Automated</w:t>
      </w:r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routine</w:t>
      </w:r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deliverable</w:t>
      </w:r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to</w:t>
      </w:r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improve</w:t>
      </w:r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its</w:t>
      </w:r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efficiency</w:t>
      </w:r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by</w:t>
      </w:r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33%.</w:t>
      </w:r>
    </w:p>
    <w:p w14:paraId="7FEC2BAB" w14:textId="77777777" w:rsidR="00300FDE" w:rsidRDefault="00300FDE">
      <w:pPr>
        <w:spacing w:before="2" w:line="260" w:lineRule="exact"/>
        <w:rPr>
          <w:sz w:val="26"/>
          <w:szCs w:val="26"/>
        </w:rPr>
      </w:pPr>
    </w:p>
    <w:p w14:paraId="22543091" w14:textId="77777777" w:rsidR="00300FDE" w:rsidRDefault="00674011">
      <w:pPr>
        <w:spacing w:before="34"/>
        <w:ind w:left="3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</w:rPr>
        <w:t>Academic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Projects/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Courses</w:t>
      </w:r>
    </w:p>
    <w:p w14:paraId="12D7DE74" w14:textId="77777777" w:rsidR="00300FDE" w:rsidRDefault="00300FDE">
      <w:pPr>
        <w:spacing w:before="5" w:line="120" w:lineRule="exact"/>
        <w:rPr>
          <w:sz w:val="12"/>
          <w:szCs w:val="12"/>
        </w:rPr>
      </w:pPr>
    </w:p>
    <w:p w14:paraId="7E7DCF52" w14:textId="77777777" w:rsidR="00300FDE" w:rsidRDefault="00674011">
      <w:pPr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</w:rPr>
        <w:t>Online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Courses: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Coursera</w:t>
      </w:r>
    </w:p>
    <w:p w14:paraId="3B876C0F" w14:textId="77777777" w:rsidR="00300FDE" w:rsidRDefault="00674011">
      <w:pPr>
        <w:spacing w:before="79"/>
        <w:ind w:left="716"/>
        <w:rPr>
          <w:rFonts w:ascii="Arial" w:eastAsia="Arial" w:hAnsi="Arial" w:cs="Arial"/>
        </w:rPr>
      </w:pPr>
      <w:r>
        <w:rPr>
          <w:color w:val="3A3D42"/>
        </w:rPr>
        <w:t xml:space="preserve">    </w:t>
      </w:r>
      <w:r>
        <w:rPr>
          <w:rFonts w:ascii="Arial" w:eastAsia="Arial" w:hAnsi="Arial" w:cs="Arial"/>
          <w:b/>
          <w:color w:val="3A3D42"/>
          <w:w w:val="99"/>
        </w:rPr>
        <w:t>Introduction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to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Data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Science: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field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that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includes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systems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to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extract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insights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from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data.</w:t>
      </w:r>
    </w:p>
    <w:p w14:paraId="55494B3F" w14:textId="77777777" w:rsidR="00300FDE" w:rsidRDefault="00674011">
      <w:pPr>
        <w:spacing w:before="19" w:line="300" w:lineRule="exact"/>
        <w:ind w:left="355" w:right="2209" w:firstLine="360"/>
        <w:jc w:val="both"/>
        <w:rPr>
          <w:rFonts w:ascii="Arial" w:eastAsia="Arial" w:hAnsi="Arial" w:cs="Arial"/>
        </w:rPr>
      </w:pPr>
      <w:r>
        <w:rPr>
          <w:color w:val="3A3D42"/>
        </w:rPr>
        <w:t xml:space="preserve">    </w:t>
      </w:r>
      <w:r>
        <w:rPr>
          <w:rFonts w:ascii="Arial" w:eastAsia="Arial" w:hAnsi="Arial" w:cs="Arial"/>
          <w:b/>
          <w:color w:val="3A3D42"/>
          <w:w w:val="99"/>
        </w:rPr>
        <w:t>Statistics: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Making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sense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of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data</w:t>
      </w:r>
      <w:r>
        <w:rPr>
          <w:rFonts w:ascii="Arial" w:eastAsia="Arial" w:hAnsi="Arial" w:cs="Arial"/>
          <w:color w:val="3A3D42"/>
          <w:w w:val="99"/>
        </w:rPr>
        <w:t>,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Using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Statistical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concepts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to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understand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 xml:space="preserve">data. </w:t>
      </w:r>
      <w:r>
        <w:rPr>
          <w:rFonts w:ascii="Arial" w:eastAsia="Arial" w:hAnsi="Arial" w:cs="Arial"/>
          <w:b/>
          <w:color w:val="3A3D42"/>
          <w:w w:val="99"/>
        </w:rPr>
        <w:t>Fractals: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Studied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its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nature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and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application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in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fields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like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Computer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Graphics,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Biology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 xml:space="preserve">etc. </w:t>
      </w:r>
      <w:r>
        <w:rPr>
          <w:rFonts w:ascii="Arial" w:eastAsia="Arial" w:hAnsi="Arial" w:cs="Arial"/>
          <w:b/>
          <w:color w:val="3A3D42"/>
          <w:w w:val="99"/>
        </w:rPr>
        <w:t>Artificial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Bee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Colony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(ABC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Algorithm):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Research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study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on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natural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behavioral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of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bees</w:t>
      </w:r>
      <w:r>
        <w:rPr>
          <w:rFonts w:ascii="Arial" w:eastAsia="Arial" w:hAnsi="Arial" w:cs="Arial"/>
          <w:b/>
          <w:color w:val="3A3D42"/>
          <w:w w:val="99"/>
        </w:rPr>
        <w:t>.</w:t>
      </w:r>
    </w:p>
    <w:p w14:paraId="77D89AE2" w14:textId="77777777" w:rsidR="00300FDE" w:rsidRDefault="00300FDE">
      <w:pPr>
        <w:spacing w:before="9" w:line="140" w:lineRule="exact"/>
        <w:rPr>
          <w:sz w:val="15"/>
          <w:szCs w:val="15"/>
        </w:rPr>
      </w:pPr>
    </w:p>
    <w:p w14:paraId="4BBAB8A0" w14:textId="77777777" w:rsidR="00300FDE" w:rsidRDefault="00674011">
      <w:pPr>
        <w:spacing w:before="34"/>
        <w:ind w:left="24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</w:rPr>
        <w:t>Computational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Skills</w:t>
      </w:r>
    </w:p>
    <w:p w14:paraId="5549BAF3" w14:textId="77777777" w:rsidR="00300FDE" w:rsidRDefault="00674011">
      <w:pPr>
        <w:spacing w:before="87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</w:rPr>
        <w:t>Analytical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and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Statistical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Tools: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SAS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|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R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|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Advanced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Excel</w:t>
      </w:r>
    </w:p>
    <w:p w14:paraId="0895DA8A" w14:textId="77777777" w:rsidR="00300FDE" w:rsidRDefault="00674011">
      <w:pPr>
        <w:spacing w:before="39" w:line="220" w:lineRule="exact"/>
        <w:ind w:left="35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  <w:position w:val="-1"/>
        </w:rPr>
        <w:t>Programming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Languages: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C++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|</w:t>
      </w:r>
      <w:r>
        <w:rPr>
          <w:rFonts w:ascii="Arial" w:eastAsia="Arial" w:hAnsi="Arial" w:cs="Arial"/>
          <w:b/>
          <w:color w:val="3A3D42"/>
          <w:position w:val="-1"/>
        </w:rPr>
        <w:t xml:space="preserve"> </w:t>
      </w:r>
      <w:r>
        <w:rPr>
          <w:rFonts w:ascii="Arial" w:eastAsia="Arial" w:hAnsi="Arial" w:cs="Arial"/>
          <w:b/>
          <w:color w:val="3A3D42"/>
          <w:w w:val="99"/>
          <w:position w:val="-1"/>
        </w:rPr>
        <w:t>SQL</w:t>
      </w:r>
    </w:p>
    <w:p w14:paraId="77EDA6F0" w14:textId="77777777" w:rsidR="00300FDE" w:rsidRDefault="00300FDE">
      <w:pPr>
        <w:spacing w:before="2" w:line="180" w:lineRule="exact"/>
        <w:rPr>
          <w:sz w:val="18"/>
          <w:szCs w:val="18"/>
        </w:rPr>
      </w:pPr>
    </w:p>
    <w:p w14:paraId="732A37FA" w14:textId="77777777" w:rsidR="00300FDE" w:rsidRDefault="00674011">
      <w:pPr>
        <w:spacing w:before="34"/>
        <w:ind w:left="24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</w:rPr>
        <w:t>Academic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Achievements</w:t>
      </w:r>
    </w:p>
    <w:p w14:paraId="35B25626" w14:textId="77777777" w:rsidR="00300FDE" w:rsidRDefault="00674011">
      <w:pPr>
        <w:spacing w:before="84"/>
        <w:ind w:left="663"/>
        <w:rPr>
          <w:rFonts w:ascii="Arial" w:eastAsia="Arial" w:hAnsi="Arial" w:cs="Arial"/>
        </w:rPr>
      </w:pPr>
      <w:r>
        <w:t xml:space="preserve">   </w:t>
      </w:r>
      <w:r>
        <w:rPr>
          <w:rFonts w:ascii="Arial" w:eastAsia="Arial" w:hAnsi="Arial" w:cs="Arial"/>
          <w:color w:val="3A3D42"/>
          <w:w w:val="99"/>
        </w:rPr>
        <w:t>Awarded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Kasturi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Memorial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Prize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for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securing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the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highest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aggregate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in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BSc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(H).</w:t>
      </w:r>
    </w:p>
    <w:p w14:paraId="159FD20A" w14:textId="77777777" w:rsidR="00300FDE" w:rsidRDefault="00674011">
      <w:pPr>
        <w:spacing w:before="41"/>
        <w:ind w:left="663"/>
        <w:rPr>
          <w:rFonts w:ascii="Arial" w:eastAsia="Arial" w:hAnsi="Arial" w:cs="Arial"/>
        </w:rPr>
      </w:pPr>
      <w:r>
        <w:t xml:space="preserve">   </w:t>
      </w:r>
      <w:r>
        <w:rPr>
          <w:rFonts w:ascii="Arial" w:eastAsia="Arial" w:hAnsi="Arial" w:cs="Arial"/>
          <w:color w:val="3A3D42"/>
          <w:w w:val="99"/>
        </w:rPr>
        <w:t>Secured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2nd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Position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in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Baseline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Mathematical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Science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Test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2012-13,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Miranda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House.</w:t>
      </w:r>
    </w:p>
    <w:p w14:paraId="2F498221" w14:textId="77777777" w:rsidR="00300FDE" w:rsidRDefault="00674011">
      <w:pPr>
        <w:spacing w:before="39" w:line="220" w:lineRule="exact"/>
        <w:ind w:left="663"/>
        <w:rPr>
          <w:rFonts w:ascii="Arial" w:eastAsia="Arial" w:hAnsi="Arial" w:cs="Arial"/>
        </w:rPr>
      </w:pPr>
      <w:r>
        <w:rPr>
          <w:position w:val="-1"/>
        </w:rPr>
        <w:t xml:space="preserve">   </w:t>
      </w:r>
      <w:r>
        <w:rPr>
          <w:rFonts w:ascii="Arial" w:eastAsia="Arial" w:hAnsi="Arial" w:cs="Arial"/>
          <w:color w:val="3A3D42"/>
          <w:w w:val="99"/>
          <w:position w:val="-1"/>
        </w:rPr>
        <w:t>Awarded</w:t>
      </w:r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Gold</w:t>
      </w:r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Medal</w:t>
      </w:r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for</w:t>
      </w:r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securing</w:t>
      </w:r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1</w:t>
      </w:r>
      <w:proofErr w:type="spellStart"/>
      <w:proofErr w:type="gramStart"/>
      <w:r>
        <w:rPr>
          <w:rFonts w:ascii="Arial" w:eastAsia="Arial" w:hAnsi="Arial" w:cs="Arial"/>
          <w:color w:val="3A3D42"/>
          <w:w w:val="99"/>
          <w:position w:val="5"/>
          <w:sz w:val="13"/>
          <w:szCs w:val="13"/>
        </w:rPr>
        <w:t>st</w:t>
      </w:r>
      <w:proofErr w:type="spellEnd"/>
      <w:r>
        <w:rPr>
          <w:rFonts w:ascii="Arial" w:eastAsia="Arial" w:hAnsi="Arial" w:cs="Arial"/>
          <w:color w:val="3A3D42"/>
          <w:position w:val="5"/>
          <w:sz w:val="13"/>
          <w:szCs w:val="13"/>
        </w:rPr>
        <w:t xml:space="preserve">  </w:t>
      </w:r>
      <w:r>
        <w:rPr>
          <w:rFonts w:ascii="Arial" w:eastAsia="Arial" w:hAnsi="Arial" w:cs="Arial"/>
          <w:color w:val="3A3D42"/>
          <w:w w:val="99"/>
          <w:position w:val="-1"/>
        </w:rPr>
        <w:t>position</w:t>
      </w:r>
      <w:proofErr w:type="gramEnd"/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in</w:t>
      </w:r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12</w:t>
      </w:r>
      <w:proofErr w:type="spellStart"/>
      <w:r>
        <w:rPr>
          <w:rFonts w:ascii="Arial" w:eastAsia="Arial" w:hAnsi="Arial" w:cs="Arial"/>
          <w:color w:val="3A3D42"/>
          <w:w w:val="99"/>
          <w:position w:val="5"/>
          <w:sz w:val="13"/>
          <w:szCs w:val="13"/>
        </w:rPr>
        <w:t>th</w:t>
      </w:r>
      <w:proofErr w:type="spellEnd"/>
      <w:r>
        <w:rPr>
          <w:rFonts w:ascii="Arial" w:eastAsia="Arial" w:hAnsi="Arial" w:cs="Arial"/>
          <w:color w:val="3A3D42"/>
          <w:position w:val="5"/>
          <w:sz w:val="13"/>
          <w:szCs w:val="13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standard</w:t>
      </w:r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science</w:t>
      </w:r>
      <w:r>
        <w:rPr>
          <w:rFonts w:ascii="Arial" w:eastAsia="Arial" w:hAnsi="Arial" w:cs="Arial"/>
          <w:color w:val="3A3D42"/>
          <w:position w:val="-1"/>
        </w:rPr>
        <w:t xml:space="preserve"> </w:t>
      </w:r>
      <w:r>
        <w:rPr>
          <w:rFonts w:ascii="Arial" w:eastAsia="Arial" w:hAnsi="Arial" w:cs="Arial"/>
          <w:color w:val="3A3D42"/>
          <w:w w:val="99"/>
          <w:position w:val="-1"/>
        </w:rPr>
        <w:t>stream.</w:t>
      </w:r>
    </w:p>
    <w:p w14:paraId="3212042E" w14:textId="77777777" w:rsidR="00300FDE" w:rsidRDefault="00300FDE">
      <w:pPr>
        <w:spacing w:line="160" w:lineRule="exact"/>
        <w:rPr>
          <w:sz w:val="17"/>
          <w:szCs w:val="17"/>
        </w:rPr>
      </w:pPr>
    </w:p>
    <w:p w14:paraId="78372A88" w14:textId="77777777" w:rsidR="00300FDE" w:rsidRDefault="00674011">
      <w:pPr>
        <w:spacing w:before="34"/>
        <w:ind w:left="24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</w:rPr>
        <w:t>Extra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Curriculum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Activities</w:t>
      </w:r>
    </w:p>
    <w:p w14:paraId="77678ABB" w14:textId="77777777" w:rsidR="00300FDE" w:rsidRDefault="00674011">
      <w:pPr>
        <w:spacing w:before="84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</w:rPr>
        <w:t>National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Cadet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Corps: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Hold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C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–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Certificate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Junior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Under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Office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with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B-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Grade.</w:t>
      </w:r>
    </w:p>
    <w:p w14:paraId="5A42145B" w14:textId="77777777" w:rsidR="00300FDE" w:rsidRDefault="00674011">
      <w:pPr>
        <w:spacing w:before="39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A3D42"/>
          <w:w w:val="99"/>
        </w:rPr>
        <w:t>Department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of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Mathematics,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Miranda</w:t>
      </w:r>
      <w:r>
        <w:rPr>
          <w:rFonts w:ascii="Arial" w:eastAsia="Arial" w:hAnsi="Arial" w:cs="Arial"/>
          <w:b/>
          <w:color w:val="3A3D42"/>
        </w:rPr>
        <w:t xml:space="preserve"> </w:t>
      </w:r>
      <w:r>
        <w:rPr>
          <w:rFonts w:ascii="Arial" w:eastAsia="Arial" w:hAnsi="Arial" w:cs="Arial"/>
          <w:b/>
          <w:color w:val="3A3D42"/>
          <w:w w:val="99"/>
        </w:rPr>
        <w:t>House</w:t>
      </w:r>
    </w:p>
    <w:p w14:paraId="3413BA9B" w14:textId="77777777" w:rsidR="00300FDE" w:rsidRDefault="00674011">
      <w:pPr>
        <w:spacing w:before="41"/>
        <w:ind w:left="665"/>
        <w:rPr>
          <w:rFonts w:ascii="Arial" w:eastAsia="Arial" w:hAnsi="Arial" w:cs="Arial"/>
        </w:rPr>
      </w:pPr>
      <w:r>
        <w:rPr>
          <w:color w:val="3A3D42"/>
        </w:rPr>
        <w:t xml:space="preserve">   </w:t>
      </w:r>
      <w:r>
        <w:rPr>
          <w:rFonts w:ascii="Arial" w:eastAsia="Arial" w:hAnsi="Arial" w:cs="Arial"/>
          <w:color w:val="3A3D42"/>
          <w:w w:val="99"/>
        </w:rPr>
        <w:t>Served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Placement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Cell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Student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Coordinator,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2012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–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13.</w:t>
      </w:r>
    </w:p>
    <w:p w14:paraId="73EA9416" w14:textId="77777777" w:rsidR="00300FDE" w:rsidRDefault="00674011">
      <w:pPr>
        <w:spacing w:before="39"/>
        <w:ind w:left="665"/>
        <w:rPr>
          <w:rFonts w:ascii="Arial" w:eastAsia="Arial" w:hAnsi="Arial" w:cs="Arial"/>
        </w:rPr>
      </w:pPr>
      <w:r>
        <w:rPr>
          <w:color w:val="3A3D42"/>
        </w:rPr>
        <w:t xml:space="preserve">   </w:t>
      </w:r>
      <w:r>
        <w:rPr>
          <w:rFonts w:ascii="Arial" w:eastAsia="Arial" w:hAnsi="Arial" w:cs="Arial"/>
          <w:color w:val="3A3D42"/>
          <w:w w:val="99"/>
        </w:rPr>
        <w:t>Lead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Paper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Presentation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event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of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“ORIGIN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2013”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department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fest.</w:t>
      </w:r>
    </w:p>
    <w:p w14:paraId="094010A6" w14:textId="77777777" w:rsidR="00300FDE" w:rsidRDefault="00674011">
      <w:pPr>
        <w:spacing w:before="41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  <w:color w:val="3A3D42"/>
          <w:w w:val="99"/>
        </w:rPr>
        <w:t>Served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as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President,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2014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–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15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of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Ananya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–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Placement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Cell,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Department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of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Mathematics,</w:t>
      </w:r>
      <w:r>
        <w:rPr>
          <w:rFonts w:ascii="Arial" w:eastAsia="Arial" w:hAnsi="Arial" w:cs="Arial"/>
          <w:color w:val="3A3D42"/>
        </w:rPr>
        <w:t xml:space="preserve"> </w:t>
      </w:r>
      <w:r>
        <w:rPr>
          <w:rFonts w:ascii="Arial" w:eastAsia="Arial" w:hAnsi="Arial" w:cs="Arial"/>
          <w:color w:val="3A3D42"/>
          <w:w w:val="99"/>
        </w:rPr>
        <w:t>DU.</w:t>
      </w:r>
    </w:p>
    <w:sectPr w:rsidR="00300FDE">
      <w:type w:val="continuous"/>
      <w:pgSz w:w="11920" w:h="16840"/>
      <w:pgMar w:top="4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0531E"/>
    <w:multiLevelType w:val="multilevel"/>
    <w:tmpl w:val="C6E25E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FDE"/>
    <w:rsid w:val="00300FDE"/>
    <w:rsid w:val="0067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4:docId w14:val="617CC464"/>
  <w15:docId w15:val="{42B0C8DE-7DAF-4377-8DCE-7ADA0E65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Nidhi Singh</cp:lastModifiedBy>
  <cp:revision>2</cp:revision>
  <dcterms:created xsi:type="dcterms:W3CDTF">2018-11-28T08:54:00Z</dcterms:created>
  <dcterms:modified xsi:type="dcterms:W3CDTF">2018-11-28T08:55:00Z</dcterms:modified>
</cp:coreProperties>
</file>